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9ACC" w14:textId="77777777" w:rsidR="00803C58" w:rsidRDefault="00244425">
      <w:pPr>
        <w:spacing w:before="58"/>
        <w:ind w:left="3656" w:right="3655"/>
        <w:jc w:val="center"/>
        <w:rPr>
          <w:sz w:val="28"/>
          <w:szCs w:val="28"/>
        </w:rPr>
      </w:pPr>
      <w:r>
        <w:pict w14:anchorId="4F8C4380">
          <v:group id="_x0000_s1047" style="position:absolute;left:0;text-align:left;margin-left:23.95pt;margin-top:23.7pt;width:564.35pt;height:744.8pt;z-index:-251658240;mso-position-horizontal-relative:page;mso-position-vertical-relative:page" coordorigin="479,474" coordsize="11287,14896">
            <v:shape id="_x0000_s1051" style="position:absolute;left:490;top:485;width:11266;height:0" coordorigin="490,485" coordsize="11266,0" path="m490,485r11265,e" filled="f" strokeweight=".58pt">
              <v:path arrowok="t"/>
            </v:shape>
            <v:shape id="_x0000_s1050" style="position:absolute;left:485;top:480;width:0;height:14884" coordorigin="485,480" coordsize="0,14884" path="m485,480r,14884e" filled="f" strokeweight=".58pt">
              <v:path arrowok="t"/>
            </v:shape>
            <v:shape id="_x0000_s1049" style="position:absolute;left:11760;top:480;width:0;height:14884" coordorigin="11760,480" coordsize="0,14884" path="m11760,480r,14884e" filled="f" strokeweight=".58pt">
              <v:path arrowok="t"/>
            </v:shape>
            <v:shape id="_x0000_s1048" style="position:absolute;left:490;top:15360;width:11266;height:0" coordorigin="490,15360" coordsize="11266,0" path="m490,15360r11265,e" filled="f" strokeweight=".58pt">
              <v:path arrowok="t"/>
            </v:shape>
            <w10:wrap anchorx="page" anchory="page"/>
          </v:group>
        </w:pict>
      </w:r>
      <w:r w:rsidR="002A50AD">
        <w:rPr>
          <w:b/>
          <w:w w:val="99"/>
          <w:sz w:val="28"/>
          <w:szCs w:val="28"/>
        </w:rPr>
        <w:t>Synopsis</w:t>
      </w:r>
      <w:r w:rsidR="002A50AD">
        <w:rPr>
          <w:b/>
          <w:sz w:val="28"/>
          <w:szCs w:val="28"/>
        </w:rPr>
        <w:t xml:space="preserve"> </w:t>
      </w:r>
      <w:r w:rsidR="002A50AD">
        <w:rPr>
          <w:b/>
          <w:w w:val="99"/>
          <w:sz w:val="28"/>
          <w:szCs w:val="28"/>
        </w:rPr>
        <w:t>on</w:t>
      </w:r>
    </w:p>
    <w:p w14:paraId="5C277972" w14:textId="77777777" w:rsidR="00803C58" w:rsidRDefault="00803C58">
      <w:pPr>
        <w:spacing w:before="9" w:line="240" w:lineRule="exact"/>
        <w:rPr>
          <w:sz w:val="24"/>
          <w:szCs w:val="24"/>
        </w:rPr>
      </w:pPr>
    </w:p>
    <w:p w14:paraId="716AF57C" w14:textId="783D45DF" w:rsidR="00803C58" w:rsidRDefault="00C60412">
      <w:pPr>
        <w:spacing w:line="300" w:lineRule="exact"/>
        <w:ind w:left="1048" w:right="1046"/>
        <w:jc w:val="center"/>
        <w:rPr>
          <w:sz w:val="28"/>
          <w:szCs w:val="28"/>
        </w:rPr>
      </w:pPr>
      <w:r>
        <w:rPr>
          <w:b/>
          <w:i/>
          <w:w w:val="99"/>
          <w:position w:val="-1"/>
          <w:sz w:val="28"/>
          <w:szCs w:val="28"/>
          <w:u w:val="thick" w:color="000000"/>
        </w:rPr>
        <w:t>FITNESS CLUB</w:t>
      </w:r>
    </w:p>
    <w:p w14:paraId="2F58858B" w14:textId="77777777" w:rsidR="00803C58" w:rsidRDefault="00803C58">
      <w:pPr>
        <w:spacing w:before="13" w:line="220" w:lineRule="exact"/>
        <w:rPr>
          <w:sz w:val="22"/>
          <w:szCs w:val="22"/>
        </w:rPr>
      </w:pPr>
    </w:p>
    <w:p w14:paraId="33B98782" w14:textId="77777777" w:rsidR="00803C58" w:rsidRDefault="00803C58">
      <w:pPr>
        <w:spacing w:before="4" w:line="240" w:lineRule="exact"/>
        <w:rPr>
          <w:sz w:val="24"/>
          <w:szCs w:val="24"/>
        </w:rPr>
      </w:pPr>
    </w:p>
    <w:p w14:paraId="6F904DC8" w14:textId="77777777" w:rsidR="00803C58" w:rsidRDefault="002A50AD">
      <w:pPr>
        <w:ind w:left="3958" w:right="3964"/>
        <w:jc w:val="center"/>
        <w:rPr>
          <w:sz w:val="28"/>
          <w:szCs w:val="28"/>
        </w:rPr>
      </w:pP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</w:p>
    <w:p w14:paraId="0E04DD68" w14:textId="77777777" w:rsidR="00803C58" w:rsidRDefault="00803C58">
      <w:pPr>
        <w:spacing w:before="9" w:line="240" w:lineRule="exact"/>
        <w:rPr>
          <w:sz w:val="24"/>
          <w:szCs w:val="24"/>
        </w:rPr>
      </w:pPr>
    </w:p>
    <w:p w14:paraId="6BAE9A0C" w14:textId="5BCA125B" w:rsidR="00803C58" w:rsidRDefault="00C60412" w:rsidP="00C60412">
      <w:pPr>
        <w:ind w:left="2835" w:right="2704"/>
        <w:jc w:val="center"/>
        <w:rPr>
          <w:sz w:val="28"/>
          <w:szCs w:val="28"/>
        </w:rPr>
      </w:pPr>
      <w:r>
        <w:rPr>
          <w:w w:val="99"/>
          <w:sz w:val="28"/>
          <w:szCs w:val="28"/>
        </w:rPr>
        <w:t>Project Assignment</w:t>
      </w:r>
    </w:p>
    <w:p w14:paraId="2458B233" w14:textId="77777777" w:rsidR="00803C58" w:rsidRDefault="00803C58">
      <w:pPr>
        <w:spacing w:before="10" w:line="240" w:lineRule="exact"/>
        <w:rPr>
          <w:sz w:val="24"/>
          <w:szCs w:val="24"/>
        </w:rPr>
      </w:pPr>
    </w:p>
    <w:p w14:paraId="79B92178" w14:textId="77777777" w:rsidR="00803C58" w:rsidRDefault="002A50AD">
      <w:pPr>
        <w:ind w:left="4213" w:right="4211"/>
        <w:jc w:val="center"/>
        <w:rPr>
          <w:sz w:val="28"/>
          <w:szCs w:val="28"/>
        </w:rPr>
      </w:pPr>
      <w:r>
        <w:rPr>
          <w:w w:val="99"/>
          <w:sz w:val="28"/>
          <w:szCs w:val="28"/>
        </w:rPr>
        <w:t>Of</w:t>
      </w:r>
    </w:p>
    <w:p w14:paraId="4E45FBB8" w14:textId="77777777" w:rsidR="00803C58" w:rsidRDefault="00803C58">
      <w:pPr>
        <w:spacing w:before="9" w:line="240" w:lineRule="exact"/>
        <w:rPr>
          <w:sz w:val="24"/>
          <w:szCs w:val="24"/>
        </w:rPr>
      </w:pPr>
    </w:p>
    <w:p w14:paraId="6DD696E3" w14:textId="3F1924FE" w:rsidR="00803C58" w:rsidRPr="00C60412" w:rsidRDefault="00C60412" w:rsidP="00C60412">
      <w:pPr>
        <w:spacing w:line="425" w:lineRule="auto"/>
        <w:ind w:left="249" w:right="250"/>
        <w:jc w:val="center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 xml:space="preserve">CSE </w:t>
      </w:r>
      <w:r w:rsidR="00F44167">
        <w:rPr>
          <w:w w:val="99"/>
          <w:sz w:val="28"/>
          <w:szCs w:val="28"/>
        </w:rPr>
        <w:t>326</w:t>
      </w:r>
      <w:r>
        <w:rPr>
          <w:w w:val="99"/>
          <w:sz w:val="28"/>
          <w:szCs w:val="28"/>
        </w:rPr>
        <w:t>: INTERNET PROGRAMMING LABORATORY</w:t>
      </w:r>
    </w:p>
    <w:p w14:paraId="572DB0C8" w14:textId="77777777" w:rsidR="00803C58" w:rsidRDefault="00803C58">
      <w:pPr>
        <w:spacing w:before="6" w:line="160" w:lineRule="exact"/>
        <w:rPr>
          <w:sz w:val="17"/>
          <w:szCs w:val="17"/>
        </w:rPr>
      </w:pPr>
    </w:p>
    <w:p w14:paraId="0EE3CDBD" w14:textId="77777777" w:rsidR="00803C58" w:rsidRDefault="00803C58">
      <w:pPr>
        <w:spacing w:line="200" w:lineRule="exact"/>
      </w:pPr>
    </w:p>
    <w:p w14:paraId="54588069" w14:textId="77777777" w:rsidR="00803C58" w:rsidRDefault="00803C58">
      <w:pPr>
        <w:spacing w:line="200" w:lineRule="exact"/>
      </w:pPr>
    </w:p>
    <w:p w14:paraId="62431130" w14:textId="7582B329" w:rsidR="00803C58" w:rsidRDefault="002A50AD">
      <w:pPr>
        <w:ind w:left="2354" w:right="2356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Submitted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to: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C60412">
        <w:rPr>
          <w:b/>
          <w:w w:val="99"/>
          <w:sz w:val="28"/>
          <w:szCs w:val="28"/>
        </w:rPr>
        <w:t>Ms. MANU BALI</w:t>
      </w:r>
    </w:p>
    <w:p w14:paraId="41F73E7F" w14:textId="77777777" w:rsidR="00803C58" w:rsidRDefault="00803C58">
      <w:pPr>
        <w:spacing w:line="200" w:lineRule="exact"/>
      </w:pPr>
    </w:p>
    <w:p w14:paraId="452562BB" w14:textId="77777777" w:rsidR="00803C58" w:rsidRDefault="00803C58">
      <w:pPr>
        <w:spacing w:line="200" w:lineRule="exact"/>
      </w:pPr>
    </w:p>
    <w:p w14:paraId="46497C8B" w14:textId="77777777" w:rsidR="00803C58" w:rsidRDefault="00803C58">
      <w:pPr>
        <w:spacing w:line="200" w:lineRule="exact"/>
      </w:pPr>
    </w:p>
    <w:p w14:paraId="0C3BCDD2" w14:textId="77777777" w:rsidR="00803C58" w:rsidRDefault="00803C58">
      <w:pPr>
        <w:spacing w:before="2" w:line="240" w:lineRule="exact"/>
        <w:rPr>
          <w:sz w:val="24"/>
          <w:szCs w:val="24"/>
        </w:rPr>
      </w:pPr>
    </w:p>
    <w:p w14:paraId="5A7CCEA0" w14:textId="77777777" w:rsidR="006B401C" w:rsidRDefault="00244425">
      <w:pPr>
        <w:ind w:left="1970"/>
      </w:pPr>
      <w:r>
        <w:pict w14:anchorId="53065E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16.4pt">
            <v:imagedata r:id="rId8" o:title=""/>
          </v:shape>
        </w:pict>
      </w:r>
    </w:p>
    <w:p w14:paraId="540BD6F7" w14:textId="77777777" w:rsidR="00803C58" w:rsidRDefault="00803C58">
      <w:pPr>
        <w:ind w:left="1970"/>
      </w:pPr>
    </w:p>
    <w:p w14:paraId="4A876872" w14:textId="77777777" w:rsidR="006B401C" w:rsidRDefault="006B401C">
      <w:pPr>
        <w:ind w:left="1970"/>
      </w:pPr>
    </w:p>
    <w:p w14:paraId="7C18984E" w14:textId="77777777" w:rsidR="006B401C" w:rsidRDefault="006B401C">
      <w:pPr>
        <w:ind w:left="1970"/>
      </w:pPr>
    </w:p>
    <w:p w14:paraId="1D14240F" w14:textId="77777777" w:rsidR="006B401C" w:rsidRDefault="006B401C">
      <w:pPr>
        <w:ind w:left="1970"/>
      </w:pPr>
    </w:p>
    <w:p w14:paraId="68676638" w14:textId="79B49FA6" w:rsidR="006B401C" w:rsidRPr="00C60412" w:rsidRDefault="00C60412" w:rsidP="00C60412">
      <w:pPr>
        <w:ind w:left="1843" w:right="1854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</w:t>
      </w:r>
      <w:r w:rsidRPr="00C60412">
        <w:rPr>
          <w:sz w:val="36"/>
          <w:szCs w:val="36"/>
          <w:u w:val="single"/>
        </w:rPr>
        <w:t>Project Members</w:t>
      </w:r>
    </w:p>
    <w:p w14:paraId="03B00AEA" w14:textId="77777777" w:rsidR="00C60412" w:rsidRDefault="00C60412" w:rsidP="00C60412">
      <w:pPr>
        <w:ind w:left="1843" w:right="1854"/>
        <w:rPr>
          <w:sz w:val="36"/>
          <w:szCs w:val="36"/>
        </w:rPr>
      </w:pPr>
    </w:p>
    <w:p w14:paraId="2A27C2B5" w14:textId="603EF8EF" w:rsidR="00C60412" w:rsidRDefault="00C60412" w:rsidP="00C60412">
      <w:pPr>
        <w:ind w:right="1854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proofErr w:type="spellStart"/>
      <w:r>
        <w:rPr>
          <w:sz w:val="36"/>
          <w:szCs w:val="36"/>
        </w:rPr>
        <w:t>Ritesh</w:t>
      </w:r>
      <w:proofErr w:type="spellEnd"/>
      <w:r>
        <w:rPr>
          <w:sz w:val="36"/>
          <w:szCs w:val="36"/>
        </w:rPr>
        <w:t xml:space="preserve"> Kumar:  11916434</w:t>
      </w:r>
    </w:p>
    <w:p w14:paraId="16C0518A" w14:textId="77777777" w:rsidR="00C60412" w:rsidRDefault="00C60412" w:rsidP="00C60412">
      <w:pPr>
        <w:ind w:right="1854"/>
        <w:rPr>
          <w:sz w:val="36"/>
          <w:szCs w:val="36"/>
        </w:rPr>
      </w:pPr>
    </w:p>
    <w:p w14:paraId="43473932" w14:textId="6D7C93B9" w:rsidR="00C60412" w:rsidRDefault="00C60412" w:rsidP="00C60412">
      <w:pPr>
        <w:ind w:right="1854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proofErr w:type="gramStart"/>
      <w:r>
        <w:rPr>
          <w:sz w:val="36"/>
          <w:szCs w:val="36"/>
        </w:rPr>
        <w:t xml:space="preserve">Abhishek  </w:t>
      </w:r>
      <w:proofErr w:type="spellStart"/>
      <w:r>
        <w:rPr>
          <w:sz w:val="36"/>
          <w:szCs w:val="36"/>
        </w:rPr>
        <w:t>Kulla</w:t>
      </w:r>
      <w:proofErr w:type="spellEnd"/>
      <w:proofErr w:type="gramEnd"/>
      <w:r>
        <w:rPr>
          <w:sz w:val="36"/>
          <w:szCs w:val="36"/>
        </w:rPr>
        <w:t xml:space="preserve"> :  11915764</w:t>
      </w:r>
    </w:p>
    <w:p w14:paraId="644B3F00" w14:textId="6B5C252E" w:rsidR="00C60412" w:rsidRDefault="00C60412" w:rsidP="00C60412">
      <w:pPr>
        <w:ind w:right="1854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D53A549" w14:textId="744E063D" w:rsidR="00C60412" w:rsidRPr="00C60412" w:rsidRDefault="00C60412" w:rsidP="00C60412">
      <w:pPr>
        <w:ind w:right="1854"/>
        <w:rPr>
          <w:sz w:val="36"/>
          <w:szCs w:val="36"/>
        </w:rPr>
        <w:sectPr w:rsidR="00C60412" w:rsidRPr="00C60412">
          <w:pgSz w:w="12240" w:h="15840"/>
          <w:pgMar w:top="1380" w:right="1720" w:bottom="280" w:left="1720" w:header="720" w:footer="720" w:gutter="0"/>
          <w:cols w:space="720"/>
        </w:sectPr>
      </w:pPr>
      <w:r>
        <w:rPr>
          <w:sz w:val="36"/>
          <w:szCs w:val="36"/>
        </w:rPr>
        <w:t xml:space="preserve">                                Aditya Raj: 11915263</w:t>
      </w:r>
    </w:p>
    <w:p w14:paraId="3D3A2746" w14:textId="705246BF" w:rsidR="00C60412" w:rsidRPr="0004745B" w:rsidRDefault="00C60412" w:rsidP="00C60412">
      <w:pPr>
        <w:pStyle w:val="Quote"/>
        <w:ind w:left="0"/>
        <w:jc w:val="left"/>
        <w:rPr>
          <w:rFonts w:ascii="Arial Rounded MT Bold" w:hAnsi="Arial Rounded MT Bold"/>
          <w:sz w:val="28"/>
          <w:szCs w:val="28"/>
          <w:u w:val="single"/>
        </w:rPr>
      </w:pPr>
      <w:r w:rsidRPr="0004745B">
        <w:rPr>
          <w:rFonts w:ascii="Arial Rounded MT Bold" w:hAnsi="Arial Rounded MT Bold"/>
          <w:noProof/>
          <w:sz w:val="28"/>
          <w:szCs w:val="28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549DEB" wp14:editId="393B0994">
                <wp:simplePos x="0" y="0"/>
                <wp:positionH relativeFrom="margin">
                  <wp:posOffset>-822960</wp:posOffset>
                </wp:positionH>
                <wp:positionV relativeFrom="margin">
                  <wp:posOffset>-1275080</wp:posOffset>
                </wp:positionV>
                <wp:extent cx="1757680" cy="8681085"/>
                <wp:effectExtent l="0" t="0" r="0" b="5715"/>
                <wp:wrapSquare wrapText="bothSides"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680" cy="8681085"/>
                          <a:chOff x="0" y="353805"/>
                          <a:chExt cx="2048256" cy="8815188"/>
                        </a:xfrm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1353921"/>
                            <a:ext cx="2048256" cy="78150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6005" y="353805"/>
                            <a:ext cx="1541145" cy="862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D5563" w14:textId="77777777" w:rsidR="00C60412" w:rsidRPr="0095319B" w:rsidRDefault="00C60412" w:rsidP="00C60412">
                              <w:pPr>
                                <w:jc w:val="center"/>
                                <w:rPr>
                                  <w:rFonts w:ascii="Broadway" w:eastAsiaTheme="majorEastAsia" w:hAnsi="Broadway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95319B">
                                <w:rPr>
                                  <w:rFonts w:ascii="Broadway" w:eastAsiaTheme="majorEastAsia" w:hAnsi="Broadway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PROJECT NO.2</w:t>
                              </w:r>
                            </w:p>
                            <w:p w14:paraId="6BD177DA" w14:textId="77777777" w:rsidR="00C60412" w:rsidRPr="0095319B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95319B">
                                <w:rPr>
                                  <w:rFonts w:ascii="Broadway" w:hAnsi="Broadway"/>
                                  <w:color w:val="FFFFFF" w:themeColor="background1"/>
                                  <w:sz w:val="56"/>
                                  <w:szCs w:val="56"/>
                                </w:rPr>
                                <w:t>F</w:t>
                              </w:r>
                            </w:p>
                            <w:p w14:paraId="647E3BB8" w14:textId="77777777" w:rsid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Broadway" w:hAnsi="Broadway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  <w:p w14:paraId="19DF53D7" w14:textId="77777777" w:rsid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p w14:paraId="5DEFCB93" w14:textId="27A015CE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roadway" w:hAnsi="Broadway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F</w:t>
                              </w:r>
                            </w:p>
                            <w:p w14:paraId="5361AE07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I</w:t>
                              </w:r>
                            </w:p>
                            <w:p w14:paraId="655E2466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T</w:t>
                              </w:r>
                            </w:p>
                            <w:p w14:paraId="67A73F6F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N</w:t>
                              </w:r>
                            </w:p>
                            <w:p w14:paraId="1639721F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E</w:t>
                              </w:r>
                            </w:p>
                            <w:p w14:paraId="34DBDF36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S</w:t>
                              </w:r>
                            </w:p>
                            <w:p w14:paraId="720EED2F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S</w:t>
                              </w:r>
                            </w:p>
                            <w:p w14:paraId="41AE2AB8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  <w:p w14:paraId="51A9BE6B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C</w:t>
                              </w:r>
                            </w:p>
                            <w:p w14:paraId="77FAE616" w14:textId="77777777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L</w:t>
                              </w:r>
                            </w:p>
                            <w:p w14:paraId="6F59C450" w14:textId="140B22D0" w:rsid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60412"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U</w:t>
                              </w:r>
                            </w:p>
                            <w:p w14:paraId="0A43499A" w14:textId="622C659B" w:rsidR="00C60412" w:rsidRPr="00C60412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roadway" w:hAnsi="Broadway"/>
                                  <w:color w:val="FFFFFF" w:themeColor="background1"/>
                                  <w:sz w:val="72"/>
                                  <w:szCs w:val="72"/>
                                </w:rPr>
                                <w:t>B</w:t>
                              </w:r>
                            </w:p>
                            <w:p w14:paraId="61CD27AC" w14:textId="7E58DBC3" w:rsidR="00C60412" w:rsidRPr="0095319B" w:rsidRDefault="00C60412" w:rsidP="00C60412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49DEB" id="Group 207" o:spid="_x0000_s1026" style="position:absolute;margin-left:-64.8pt;margin-top:-100.4pt;width:138.4pt;height:683.55pt;z-index:251659264;mso-position-horizontal-relative:margin;mso-position-vertical-relative:margin;mso-height-relative:margin" coordorigin=",3538" coordsize="20482,88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">
                <v:rect id="Rectangle 18" o:spid="_x0000_s1027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fabf8f [1945]" stroked="f"/>
                <v:rect id="Rectangle 17" o:spid="_x0000_s1028" style="position:absolute;top:13539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460;top:3538;width:15411;height:86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14:paraId="024D5563" w14:textId="77777777" w:rsidR="00C60412" w:rsidRPr="0095319B" w:rsidRDefault="00C60412" w:rsidP="00C60412">
                        <w:pPr>
                          <w:jc w:val="center"/>
                          <w:rPr>
                            <w:rFonts w:ascii="Broadway" w:eastAsiaTheme="majorEastAsia" w:hAnsi="Broadway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95319B">
                          <w:rPr>
                            <w:rFonts w:ascii="Broadway" w:eastAsiaTheme="majorEastAsia" w:hAnsi="Broadway" w:cstheme="majorBidi"/>
                            <w:color w:val="FFFFFF" w:themeColor="background1"/>
                            <w:sz w:val="32"/>
                            <w:szCs w:val="32"/>
                          </w:rPr>
                          <w:t>PROJECT NO.2</w:t>
                        </w:r>
                      </w:p>
                      <w:p w14:paraId="6BD177DA" w14:textId="77777777" w:rsidR="00C60412" w:rsidRPr="0095319B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95319B">
                          <w:rPr>
                            <w:rFonts w:ascii="Broadway" w:hAnsi="Broadway"/>
                            <w:color w:val="FFFFFF" w:themeColor="background1"/>
                            <w:sz w:val="56"/>
                            <w:szCs w:val="56"/>
                          </w:rPr>
                          <w:t>F</w:t>
                        </w:r>
                      </w:p>
                      <w:p w14:paraId="647E3BB8" w14:textId="77777777" w:rsid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="Broadway" w:hAnsi="Broadway"/>
                            <w:color w:val="FFFFFF" w:themeColor="background1"/>
                            <w:sz w:val="56"/>
                            <w:szCs w:val="56"/>
                          </w:rPr>
                          <w:t xml:space="preserve"> </w:t>
                        </w:r>
                      </w:p>
                      <w:p w14:paraId="19DF53D7" w14:textId="77777777" w:rsid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p w14:paraId="5DEFCB93" w14:textId="27A015CE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Broadway" w:hAnsi="Broadway"/>
                            <w:color w:val="FFFFFF" w:themeColor="background1"/>
                            <w:sz w:val="56"/>
                            <w:szCs w:val="56"/>
                          </w:rPr>
                          <w:t xml:space="preserve"> </w:t>
                        </w: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F</w:t>
                        </w:r>
                      </w:p>
                      <w:p w14:paraId="5361AE07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I</w:t>
                        </w:r>
                      </w:p>
                      <w:p w14:paraId="655E2466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T</w:t>
                        </w:r>
                      </w:p>
                      <w:p w14:paraId="67A73F6F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N</w:t>
                        </w:r>
                      </w:p>
                      <w:p w14:paraId="1639721F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E</w:t>
                        </w:r>
                      </w:p>
                      <w:p w14:paraId="34DBDF36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S</w:t>
                        </w:r>
                      </w:p>
                      <w:p w14:paraId="720EED2F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S</w:t>
                        </w:r>
                      </w:p>
                      <w:p w14:paraId="41AE2AB8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  <w:p w14:paraId="51A9BE6B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C</w:t>
                        </w:r>
                      </w:p>
                      <w:p w14:paraId="77FAE616" w14:textId="77777777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L</w:t>
                        </w:r>
                      </w:p>
                      <w:p w14:paraId="6F59C450" w14:textId="140B22D0" w:rsid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C60412"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U</w:t>
                        </w:r>
                      </w:p>
                      <w:p w14:paraId="0A43499A" w14:textId="622C659B" w:rsidR="00C60412" w:rsidRPr="00C60412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Broadway" w:hAnsi="Broadway"/>
                            <w:color w:val="FFFFFF" w:themeColor="background1"/>
                            <w:sz w:val="72"/>
                            <w:szCs w:val="72"/>
                          </w:rPr>
                          <w:t>B</w:t>
                        </w:r>
                      </w:p>
                      <w:p w14:paraId="61CD27AC" w14:textId="7E58DBC3" w:rsidR="00C60412" w:rsidRPr="0095319B" w:rsidRDefault="00C60412" w:rsidP="00C60412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04745B">
        <w:rPr>
          <w:rFonts w:ascii="Arial Rounded MT Bold" w:hAnsi="Arial Rounded MT Bold"/>
          <w:sz w:val="28"/>
          <w:szCs w:val="28"/>
          <w:u w:val="single"/>
        </w:rPr>
        <w:t>ABOUT CLUB:</w:t>
      </w:r>
    </w:p>
    <w:p w14:paraId="7B01821E" w14:textId="77777777" w:rsidR="00C60412" w:rsidRPr="0004745B" w:rsidRDefault="00C60412" w:rsidP="00C60412">
      <w:pPr>
        <w:rPr>
          <w:rFonts w:ascii="Eras Bold ITC" w:hAnsi="Eras Bold ITC"/>
          <w:sz w:val="28"/>
          <w:szCs w:val="28"/>
        </w:rPr>
      </w:pPr>
      <w:r w:rsidRPr="0004745B">
        <w:rPr>
          <w:rFonts w:ascii="Eras Bold ITC" w:hAnsi="Eras Bold ITC"/>
          <w:sz w:val="28"/>
          <w:szCs w:val="28"/>
        </w:rPr>
        <w:t>WE STARTED THE CLUB IN 2008 AND TRAINED SUCCESSFULLY MORE THAN 2000 MEMBERS TO GAIN PERFECT BODY AND HEALTH.</w:t>
      </w:r>
    </w:p>
    <w:p w14:paraId="03E9A300" w14:textId="1975363D" w:rsidR="00C60412" w:rsidRPr="0004745B" w:rsidRDefault="00C60412" w:rsidP="00C60412">
      <w:pPr>
        <w:rPr>
          <w:rFonts w:ascii="Eras Bold ITC" w:hAnsi="Eras Bold ITC"/>
          <w:sz w:val="28"/>
          <w:szCs w:val="28"/>
        </w:rPr>
      </w:pPr>
      <w:r w:rsidRPr="0004745B">
        <w:rPr>
          <w:rFonts w:ascii="Eras Bold ITC" w:hAnsi="Eras Bold ITC"/>
          <w:sz w:val="28"/>
          <w:szCs w:val="28"/>
        </w:rPr>
        <w:t>“SUCCESS IS NOT MAGIC, IT IS HARD WORK”, THIS IS OUR MOTO.</w:t>
      </w:r>
    </w:p>
    <w:p w14:paraId="40AE855F" w14:textId="77777777" w:rsidR="00C60412" w:rsidRPr="00C60412" w:rsidRDefault="00C60412" w:rsidP="00C60412">
      <w:pPr>
        <w:rPr>
          <w:rFonts w:ascii="Eras Bold ITC" w:hAnsi="Eras Bold ITC"/>
          <w:sz w:val="24"/>
          <w:szCs w:val="24"/>
        </w:rPr>
      </w:pPr>
    </w:p>
    <w:p w14:paraId="351EF245" w14:textId="77777777" w:rsidR="00C60412" w:rsidRPr="0004745B" w:rsidRDefault="00C60412" w:rsidP="00C60412">
      <w:pPr>
        <w:rPr>
          <w:rFonts w:ascii="Eras Bold ITC" w:hAnsi="Eras Bold ITC"/>
          <w:sz w:val="28"/>
          <w:szCs w:val="28"/>
          <w:u w:val="single"/>
        </w:rPr>
      </w:pPr>
      <w:r w:rsidRPr="0004745B">
        <w:rPr>
          <w:rFonts w:ascii="Eras Bold ITC" w:hAnsi="Eras Bold ITC"/>
          <w:sz w:val="28"/>
          <w:szCs w:val="28"/>
          <w:u w:val="single"/>
        </w:rPr>
        <w:t>NUTRITION TABLE:</w:t>
      </w:r>
    </w:p>
    <w:p w14:paraId="7F410E8A" w14:textId="75965C4A" w:rsidR="00C60412" w:rsidRPr="00430AEE" w:rsidRDefault="00C60412" w:rsidP="00C60412">
      <w:pPr>
        <w:rPr>
          <w:rFonts w:ascii="Eras Bold ITC" w:hAnsi="Eras Bold ITC"/>
          <w:sz w:val="28"/>
          <w:szCs w:val="28"/>
        </w:rPr>
      </w:pPr>
      <w:r w:rsidRPr="00430AEE">
        <w:rPr>
          <w:rFonts w:ascii="Eras Bold ITC" w:hAnsi="Eras Bold ITC"/>
          <w:sz w:val="28"/>
          <w:szCs w:val="28"/>
        </w:rPr>
        <w:t>SIX PACK DIET PLANS:</w:t>
      </w:r>
    </w:p>
    <w:tbl>
      <w:tblPr>
        <w:tblStyle w:val="TableGrid"/>
        <w:tblW w:w="4938" w:type="dxa"/>
        <w:tblLook w:val="04A0" w:firstRow="1" w:lastRow="0" w:firstColumn="1" w:lastColumn="0" w:noHBand="0" w:noVBand="1"/>
      </w:tblPr>
      <w:tblGrid>
        <w:gridCol w:w="2469"/>
        <w:gridCol w:w="2469"/>
      </w:tblGrid>
      <w:tr w:rsidR="00C60412" w:rsidRPr="0004745B" w14:paraId="1C83309F" w14:textId="77777777" w:rsidTr="00F17ACC">
        <w:trPr>
          <w:trHeight w:val="405"/>
        </w:trPr>
        <w:tc>
          <w:tcPr>
            <w:tcW w:w="2469" w:type="dxa"/>
          </w:tcPr>
          <w:p w14:paraId="7DD7BD4A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TIME:</w:t>
            </w:r>
          </w:p>
        </w:tc>
        <w:tc>
          <w:tcPr>
            <w:tcW w:w="2469" w:type="dxa"/>
          </w:tcPr>
          <w:p w14:paraId="5885B525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MEAL:</w:t>
            </w:r>
          </w:p>
        </w:tc>
      </w:tr>
      <w:tr w:rsidR="00C60412" w:rsidRPr="0004745B" w14:paraId="0F207711" w14:textId="77777777" w:rsidTr="00F17ACC">
        <w:trPr>
          <w:trHeight w:val="405"/>
        </w:trPr>
        <w:tc>
          <w:tcPr>
            <w:tcW w:w="2469" w:type="dxa"/>
          </w:tcPr>
          <w:p w14:paraId="6FED17FB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Early Morning</w:t>
            </w:r>
          </w:p>
        </w:tc>
        <w:tc>
          <w:tcPr>
            <w:tcW w:w="2469" w:type="dxa"/>
          </w:tcPr>
          <w:p w14:paraId="75BDD850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1-2 glasses of water</w:t>
            </w:r>
          </w:p>
        </w:tc>
      </w:tr>
      <w:tr w:rsidR="00C60412" w:rsidRPr="0004745B" w14:paraId="11E694D7" w14:textId="77777777" w:rsidTr="00F17ACC">
        <w:trPr>
          <w:trHeight w:val="405"/>
        </w:trPr>
        <w:tc>
          <w:tcPr>
            <w:tcW w:w="2469" w:type="dxa"/>
          </w:tcPr>
          <w:p w14:paraId="6B848058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8-9 am</w:t>
            </w:r>
          </w:p>
        </w:tc>
        <w:tc>
          <w:tcPr>
            <w:tcW w:w="2469" w:type="dxa"/>
          </w:tcPr>
          <w:p w14:paraId="553CA083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Breakfast</w:t>
            </w:r>
          </w:p>
        </w:tc>
      </w:tr>
      <w:tr w:rsidR="00C60412" w:rsidRPr="0004745B" w14:paraId="7A8AA2E7" w14:textId="77777777" w:rsidTr="00F17ACC">
        <w:trPr>
          <w:trHeight w:val="405"/>
        </w:trPr>
        <w:tc>
          <w:tcPr>
            <w:tcW w:w="2469" w:type="dxa"/>
          </w:tcPr>
          <w:p w14:paraId="55E8A803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11-12 pm</w:t>
            </w:r>
          </w:p>
        </w:tc>
        <w:tc>
          <w:tcPr>
            <w:tcW w:w="2469" w:type="dxa"/>
          </w:tcPr>
          <w:p w14:paraId="598265DD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Snacks</w:t>
            </w:r>
          </w:p>
        </w:tc>
      </w:tr>
      <w:tr w:rsidR="00C60412" w:rsidRPr="0004745B" w14:paraId="62A86844" w14:textId="77777777" w:rsidTr="00F17ACC">
        <w:trPr>
          <w:trHeight w:val="420"/>
        </w:trPr>
        <w:tc>
          <w:tcPr>
            <w:tcW w:w="2469" w:type="dxa"/>
          </w:tcPr>
          <w:p w14:paraId="33986D08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1-2 pm</w:t>
            </w:r>
          </w:p>
        </w:tc>
        <w:tc>
          <w:tcPr>
            <w:tcW w:w="2469" w:type="dxa"/>
          </w:tcPr>
          <w:p w14:paraId="799BA225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Lunch</w:t>
            </w:r>
          </w:p>
        </w:tc>
      </w:tr>
      <w:tr w:rsidR="00C60412" w:rsidRPr="0004745B" w14:paraId="25DAEADA" w14:textId="77777777" w:rsidTr="00F17ACC">
        <w:trPr>
          <w:trHeight w:val="405"/>
        </w:trPr>
        <w:tc>
          <w:tcPr>
            <w:tcW w:w="2469" w:type="dxa"/>
          </w:tcPr>
          <w:p w14:paraId="71B4D83C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4-5 pm</w:t>
            </w:r>
          </w:p>
        </w:tc>
        <w:tc>
          <w:tcPr>
            <w:tcW w:w="2469" w:type="dxa"/>
          </w:tcPr>
          <w:p w14:paraId="41D86657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Snacks</w:t>
            </w:r>
          </w:p>
        </w:tc>
      </w:tr>
      <w:tr w:rsidR="00C60412" w:rsidRPr="0004745B" w14:paraId="56CF70FB" w14:textId="77777777" w:rsidTr="00F17ACC">
        <w:trPr>
          <w:trHeight w:val="405"/>
        </w:trPr>
        <w:tc>
          <w:tcPr>
            <w:tcW w:w="2469" w:type="dxa"/>
          </w:tcPr>
          <w:p w14:paraId="5A707F77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7-8 pm</w:t>
            </w:r>
          </w:p>
        </w:tc>
        <w:tc>
          <w:tcPr>
            <w:tcW w:w="2469" w:type="dxa"/>
          </w:tcPr>
          <w:p w14:paraId="28D6E301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Dinner</w:t>
            </w:r>
          </w:p>
        </w:tc>
      </w:tr>
      <w:tr w:rsidR="00C60412" w:rsidRPr="0004745B" w14:paraId="3B792EF0" w14:textId="77777777" w:rsidTr="00F17ACC">
        <w:trPr>
          <w:trHeight w:val="405"/>
        </w:trPr>
        <w:tc>
          <w:tcPr>
            <w:tcW w:w="2469" w:type="dxa"/>
          </w:tcPr>
          <w:p w14:paraId="6F2E424B" w14:textId="3826657D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9-10 pm (if hungry)</w:t>
            </w:r>
          </w:p>
        </w:tc>
        <w:tc>
          <w:tcPr>
            <w:tcW w:w="2469" w:type="dxa"/>
          </w:tcPr>
          <w:p w14:paraId="5CB233C7" w14:textId="77777777" w:rsidR="00C60412" w:rsidRPr="0004745B" w:rsidRDefault="00C60412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Milk</w:t>
            </w:r>
          </w:p>
        </w:tc>
      </w:tr>
    </w:tbl>
    <w:p w14:paraId="330A7844" w14:textId="0EC1B162" w:rsidR="00C60412" w:rsidRDefault="00C60412" w:rsidP="00C60412">
      <w:pPr>
        <w:rPr>
          <w:rFonts w:ascii="Eras Bold ITC" w:hAnsi="Eras Bold ITC"/>
          <w:sz w:val="28"/>
          <w:szCs w:val="28"/>
          <w:u w:val="single"/>
        </w:rPr>
      </w:pPr>
    </w:p>
    <w:p w14:paraId="37BEAC7B" w14:textId="5870B216" w:rsidR="0004745B" w:rsidRDefault="0004745B" w:rsidP="00C60412">
      <w:pPr>
        <w:rPr>
          <w:rFonts w:ascii="Eras Bold ITC" w:hAnsi="Eras Bold ITC"/>
          <w:sz w:val="28"/>
          <w:szCs w:val="28"/>
          <w:u w:val="single"/>
        </w:rPr>
      </w:pPr>
      <w:r>
        <w:rPr>
          <w:rFonts w:ascii="Eras Bold ITC" w:hAnsi="Eras Bold ITC"/>
          <w:sz w:val="28"/>
          <w:szCs w:val="28"/>
          <w:u w:val="single"/>
        </w:rPr>
        <w:t>Weight Loss Diet Plan:</w:t>
      </w:r>
    </w:p>
    <w:tbl>
      <w:tblPr>
        <w:tblStyle w:val="TableGrid"/>
        <w:tblW w:w="4938" w:type="dxa"/>
        <w:tblLook w:val="04A0" w:firstRow="1" w:lastRow="0" w:firstColumn="1" w:lastColumn="0" w:noHBand="0" w:noVBand="1"/>
      </w:tblPr>
      <w:tblGrid>
        <w:gridCol w:w="2469"/>
        <w:gridCol w:w="2469"/>
      </w:tblGrid>
      <w:tr w:rsidR="0004745B" w:rsidRPr="0004745B" w14:paraId="53ED4C81" w14:textId="77777777" w:rsidTr="00F17ACC">
        <w:trPr>
          <w:trHeight w:val="405"/>
        </w:trPr>
        <w:tc>
          <w:tcPr>
            <w:tcW w:w="2469" w:type="dxa"/>
          </w:tcPr>
          <w:p w14:paraId="6A42D523" w14:textId="736117F6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TIME</w:t>
            </w:r>
          </w:p>
        </w:tc>
        <w:tc>
          <w:tcPr>
            <w:tcW w:w="2469" w:type="dxa"/>
          </w:tcPr>
          <w:p w14:paraId="20F78D1D" w14:textId="0CA3D1D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MEAL</w:t>
            </w:r>
          </w:p>
        </w:tc>
      </w:tr>
      <w:tr w:rsidR="0004745B" w:rsidRPr="0004745B" w14:paraId="270240F0" w14:textId="77777777" w:rsidTr="00F17ACC">
        <w:trPr>
          <w:trHeight w:val="405"/>
        </w:trPr>
        <w:tc>
          <w:tcPr>
            <w:tcW w:w="2469" w:type="dxa"/>
          </w:tcPr>
          <w:p w14:paraId="519CC8D4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Early Morning</w:t>
            </w:r>
          </w:p>
        </w:tc>
        <w:tc>
          <w:tcPr>
            <w:tcW w:w="2469" w:type="dxa"/>
          </w:tcPr>
          <w:p w14:paraId="06D1504D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1-2 glasses of water</w:t>
            </w:r>
          </w:p>
        </w:tc>
      </w:tr>
      <w:tr w:rsidR="0004745B" w:rsidRPr="0004745B" w14:paraId="78BB44FB" w14:textId="77777777" w:rsidTr="00F17ACC">
        <w:trPr>
          <w:trHeight w:val="405"/>
        </w:trPr>
        <w:tc>
          <w:tcPr>
            <w:tcW w:w="2469" w:type="dxa"/>
          </w:tcPr>
          <w:p w14:paraId="1C81FC0D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8-9 am</w:t>
            </w:r>
          </w:p>
        </w:tc>
        <w:tc>
          <w:tcPr>
            <w:tcW w:w="2469" w:type="dxa"/>
          </w:tcPr>
          <w:p w14:paraId="41AF2F6D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Breakfast</w:t>
            </w:r>
          </w:p>
        </w:tc>
      </w:tr>
      <w:tr w:rsidR="0004745B" w:rsidRPr="0004745B" w14:paraId="390BEA62" w14:textId="77777777" w:rsidTr="00F17ACC">
        <w:trPr>
          <w:trHeight w:val="420"/>
        </w:trPr>
        <w:tc>
          <w:tcPr>
            <w:tcW w:w="2469" w:type="dxa"/>
          </w:tcPr>
          <w:p w14:paraId="704D36AE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1-2 pm</w:t>
            </w:r>
          </w:p>
        </w:tc>
        <w:tc>
          <w:tcPr>
            <w:tcW w:w="2469" w:type="dxa"/>
          </w:tcPr>
          <w:p w14:paraId="5D379996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Lunch</w:t>
            </w:r>
          </w:p>
        </w:tc>
      </w:tr>
      <w:tr w:rsidR="0004745B" w:rsidRPr="0004745B" w14:paraId="3CEE9519" w14:textId="77777777" w:rsidTr="00F17ACC">
        <w:trPr>
          <w:trHeight w:val="405"/>
        </w:trPr>
        <w:tc>
          <w:tcPr>
            <w:tcW w:w="2469" w:type="dxa"/>
          </w:tcPr>
          <w:p w14:paraId="192B71BE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4-5 pm</w:t>
            </w:r>
          </w:p>
        </w:tc>
        <w:tc>
          <w:tcPr>
            <w:tcW w:w="2469" w:type="dxa"/>
          </w:tcPr>
          <w:p w14:paraId="32B74C15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Snacks</w:t>
            </w:r>
          </w:p>
        </w:tc>
      </w:tr>
      <w:tr w:rsidR="0004745B" w:rsidRPr="0004745B" w14:paraId="1BDD63B6" w14:textId="77777777" w:rsidTr="00F17ACC">
        <w:trPr>
          <w:trHeight w:val="405"/>
        </w:trPr>
        <w:tc>
          <w:tcPr>
            <w:tcW w:w="2469" w:type="dxa"/>
          </w:tcPr>
          <w:p w14:paraId="27DAC743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7-8 pm</w:t>
            </w:r>
          </w:p>
        </w:tc>
        <w:tc>
          <w:tcPr>
            <w:tcW w:w="2469" w:type="dxa"/>
          </w:tcPr>
          <w:p w14:paraId="0F1B0D64" w14:textId="77777777" w:rsidR="0004745B" w:rsidRPr="0004745B" w:rsidRDefault="0004745B" w:rsidP="00F17ACC">
            <w:pPr>
              <w:jc w:val="center"/>
              <w:rPr>
                <w:rFonts w:ascii="Eras Bold ITC" w:hAnsi="Eras Bold ITC"/>
                <w:sz w:val="28"/>
                <w:szCs w:val="28"/>
              </w:rPr>
            </w:pPr>
            <w:r w:rsidRPr="0004745B">
              <w:rPr>
                <w:rFonts w:ascii="Eras Bold ITC" w:hAnsi="Eras Bold ITC"/>
                <w:sz w:val="28"/>
                <w:szCs w:val="28"/>
              </w:rPr>
              <w:t>Dinner</w:t>
            </w:r>
          </w:p>
        </w:tc>
      </w:tr>
    </w:tbl>
    <w:p w14:paraId="3D045522" w14:textId="77777777" w:rsidR="0004745B" w:rsidRPr="0004745B" w:rsidRDefault="0004745B" w:rsidP="00C60412">
      <w:pPr>
        <w:rPr>
          <w:rFonts w:ascii="Eras Bold ITC" w:hAnsi="Eras Bold ITC"/>
          <w:sz w:val="28"/>
          <w:szCs w:val="28"/>
          <w:u w:val="single"/>
        </w:rPr>
      </w:pPr>
    </w:p>
    <w:p w14:paraId="33078A10" w14:textId="77777777" w:rsidR="0004745B" w:rsidRDefault="0004745B" w:rsidP="00C60412">
      <w:pPr>
        <w:rPr>
          <w:rFonts w:ascii="Eras Bold ITC" w:hAnsi="Eras Bold ITC"/>
          <w:u w:val="single"/>
        </w:rPr>
      </w:pPr>
    </w:p>
    <w:p w14:paraId="47BAD92A" w14:textId="77777777" w:rsidR="0004745B" w:rsidRDefault="0004745B" w:rsidP="00C60412">
      <w:pPr>
        <w:rPr>
          <w:rFonts w:ascii="Eras Bold ITC" w:hAnsi="Eras Bold ITC"/>
          <w:u w:val="single"/>
        </w:rPr>
      </w:pPr>
    </w:p>
    <w:p w14:paraId="71F3D3B1" w14:textId="77777777" w:rsidR="0004745B" w:rsidRDefault="0004745B" w:rsidP="00C60412">
      <w:pPr>
        <w:rPr>
          <w:rFonts w:ascii="Eras Bold ITC" w:hAnsi="Eras Bold ITC"/>
          <w:u w:val="single"/>
        </w:rPr>
      </w:pPr>
    </w:p>
    <w:p w14:paraId="06415622" w14:textId="77777777" w:rsidR="0004745B" w:rsidRDefault="0004745B" w:rsidP="00C60412">
      <w:pPr>
        <w:rPr>
          <w:rFonts w:ascii="Eras Bold ITC" w:hAnsi="Eras Bold ITC"/>
          <w:u w:val="single"/>
        </w:rPr>
      </w:pPr>
    </w:p>
    <w:p w14:paraId="64A3FAC8" w14:textId="77777777" w:rsidR="0004745B" w:rsidRDefault="0004745B" w:rsidP="00C60412">
      <w:pPr>
        <w:rPr>
          <w:rFonts w:ascii="Eras Bold ITC" w:hAnsi="Eras Bold ITC"/>
          <w:u w:val="single"/>
        </w:rPr>
      </w:pPr>
    </w:p>
    <w:p w14:paraId="33B4A2B1" w14:textId="13920A5B" w:rsidR="00C60412" w:rsidRPr="00430AEE" w:rsidRDefault="00C60412" w:rsidP="00C60412">
      <w:pPr>
        <w:rPr>
          <w:rFonts w:ascii="Bahnschrift" w:hAnsi="Bahnschrift"/>
          <w:sz w:val="28"/>
          <w:szCs w:val="28"/>
          <w:u w:val="single"/>
        </w:rPr>
      </w:pPr>
      <w:r w:rsidRPr="00430AEE">
        <w:rPr>
          <w:rFonts w:ascii="Bahnschrift" w:hAnsi="Bahnschrift"/>
          <w:sz w:val="28"/>
          <w:szCs w:val="28"/>
          <w:u w:val="single"/>
        </w:rPr>
        <w:t>TRAINING PACKAGES:</w:t>
      </w:r>
    </w:p>
    <w:p w14:paraId="27A0F60A" w14:textId="77777777" w:rsidR="0004745B" w:rsidRDefault="0004745B" w:rsidP="00C60412">
      <w:pPr>
        <w:rPr>
          <w:rFonts w:ascii="Eras Bold ITC" w:hAnsi="Eras Bold ITC"/>
          <w:u w:val="single"/>
        </w:rPr>
      </w:pPr>
    </w:p>
    <w:p w14:paraId="33D23FE9" w14:textId="7E88DE0B" w:rsidR="00C60412" w:rsidRPr="00430AEE" w:rsidRDefault="00C60412" w:rsidP="00C60412">
      <w:pPr>
        <w:rPr>
          <w:rFonts w:ascii="Eras Bold ITC" w:hAnsi="Eras Bold ITC"/>
          <w:sz w:val="24"/>
          <w:szCs w:val="24"/>
        </w:rPr>
      </w:pPr>
      <w:r w:rsidRPr="00430AEE">
        <w:rPr>
          <w:rFonts w:ascii="Eras Bold ITC" w:hAnsi="Eras Bold ITC"/>
          <w:sz w:val="24"/>
          <w:szCs w:val="24"/>
        </w:rPr>
        <w:t xml:space="preserve"> (</w:t>
      </w:r>
      <w:r w:rsidR="00303F3F" w:rsidRPr="00430AEE">
        <w:rPr>
          <w:rFonts w:ascii="Eras Bold ITC" w:hAnsi="Eras Bold ITC"/>
          <w:sz w:val="24"/>
          <w:szCs w:val="24"/>
        </w:rPr>
        <w:t>1) BASIC</w:t>
      </w:r>
      <w:r w:rsidRPr="00430AEE">
        <w:rPr>
          <w:rFonts w:ascii="Eras Bold ITC" w:hAnsi="Eras Bold ITC"/>
          <w:sz w:val="24"/>
          <w:szCs w:val="24"/>
        </w:rPr>
        <w:t xml:space="preserve"> PACKAGE: This includes only gym for 2 hours.</w:t>
      </w:r>
    </w:p>
    <w:p w14:paraId="797E6354" w14:textId="77777777" w:rsidR="0004745B" w:rsidRPr="00430AEE" w:rsidRDefault="0004745B" w:rsidP="0004745B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r w:rsidRPr="00430AEE">
        <w:rPr>
          <w:rFonts w:ascii="Georgia" w:hAnsi="Georgia"/>
          <w:color w:val="212529"/>
          <w:sz w:val="22"/>
          <w:szCs w:val="22"/>
        </w:rPr>
        <w:t>Chest – </w:t>
      </w:r>
      <w:hyperlink r:id="rId9" w:history="1">
        <w:r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Barbell Bench Press</w:t>
        </w:r>
      </w:hyperlink>
      <w:r w:rsidRPr="00430AEE">
        <w:rPr>
          <w:rFonts w:ascii="Georgia" w:hAnsi="Georgia"/>
          <w:color w:val="212529"/>
          <w:sz w:val="22"/>
          <w:szCs w:val="22"/>
        </w:rPr>
        <w:t> – 4 sets of 8 reps</w:t>
      </w:r>
    </w:p>
    <w:p w14:paraId="00B5948A" w14:textId="77777777" w:rsidR="0004745B" w:rsidRPr="00430AEE" w:rsidRDefault="0004745B" w:rsidP="0004745B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r w:rsidRPr="00430AEE">
        <w:rPr>
          <w:rFonts w:ascii="Georgia" w:hAnsi="Georgia"/>
          <w:color w:val="212529"/>
          <w:sz w:val="22"/>
          <w:szCs w:val="22"/>
        </w:rPr>
        <w:t>Back – </w:t>
      </w:r>
      <w:hyperlink r:id="rId10" w:history="1">
        <w:r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Lat-pulldowns</w:t>
        </w:r>
      </w:hyperlink>
      <w:r w:rsidRPr="00430AEE">
        <w:rPr>
          <w:rFonts w:ascii="Georgia" w:hAnsi="Georgia"/>
          <w:color w:val="212529"/>
          <w:sz w:val="22"/>
          <w:szCs w:val="22"/>
        </w:rPr>
        <w:t> – 4 sets of 10 reps</w:t>
      </w:r>
    </w:p>
    <w:p w14:paraId="511031E5" w14:textId="77777777" w:rsidR="0004745B" w:rsidRPr="00430AEE" w:rsidRDefault="0004745B" w:rsidP="0004745B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r w:rsidRPr="00430AEE">
        <w:rPr>
          <w:rFonts w:ascii="Georgia" w:hAnsi="Georgia"/>
          <w:color w:val="212529"/>
          <w:sz w:val="22"/>
          <w:szCs w:val="22"/>
        </w:rPr>
        <w:t>Shoulders – </w:t>
      </w:r>
      <w:hyperlink r:id="rId11" w:history="1">
        <w:r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Seated Dumbbell Press</w:t>
        </w:r>
      </w:hyperlink>
      <w:r w:rsidRPr="00430AEE">
        <w:rPr>
          <w:rFonts w:ascii="Georgia" w:hAnsi="Georgia"/>
          <w:color w:val="212529"/>
          <w:sz w:val="22"/>
          <w:szCs w:val="22"/>
        </w:rPr>
        <w:t> – 4 sets of 10 reps</w:t>
      </w:r>
    </w:p>
    <w:p w14:paraId="75570E22" w14:textId="77777777" w:rsidR="0004745B" w:rsidRPr="00430AEE" w:rsidRDefault="0004745B" w:rsidP="0004745B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r w:rsidRPr="00430AEE">
        <w:rPr>
          <w:rFonts w:ascii="Georgia" w:hAnsi="Georgia"/>
          <w:color w:val="212529"/>
          <w:sz w:val="22"/>
          <w:szCs w:val="22"/>
        </w:rPr>
        <w:t>Legs – </w:t>
      </w:r>
      <w:hyperlink r:id="rId12" w:history="1">
        <w:r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Leg Extensions</w:t>
        </w:r>
      </w:hyperlink>
      <w:r w:rsidRPr="00430AEE">
        <w:rPr>
          <w:rFonts w:ascii="Georgia" w:hAnsi="Georgia"/>
          <w:color w:val="212529"/>
          <w:sz w:val="22"/>
          <w:szCs w:val="22"/>
        </w:rPr>
        <w:t> – 4 sets of 10 reps</w:t>
      </w:r>
    </w:p>
    <w:p w14:paraId="27C621E5" w14:textId="4279403A" w:rsidR="0004745B" w:rsidRPr="00430AEE" w:rsidRDefault="0004745B" w:rsidP="0004745B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r w:rsidRPr="00430AEE">
        <w:rPr>
          <w:rFonts w:ascii="Georgia" w:hAnsi="Georgia"/>
          <w:color w:val="212529"/>
          <w:sz w:val="22"/>
          <w:szCs w:val="22"/>
        </w:rPr>
        <w:t>Biceps – </w:t>
      </w:r>
      <w:hyperlink r:id="rId13" w:history="1">
        <w:r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Barbell Bicep Curls</w:t>
        </w:r>
      </w:hyperlink>
      <w:r w:rsidRPr="00430AEE">
        <w:rPr>
          <w:rFonts w:ascii="Georgia" w:hAnsi="Georgia"/>
          <w:color w:val="212529"/>
          <w:sz w:val="22"/>
          <w:szCs w:val="22"/>
        </w:rPr>
        <w:t> – 3 sets of 10 reps</w:t>
      </w:r>
    </w:p>
    <w:p w14:paraId="770F0543" w14:textId="77777777" w:rsidR="0004745B" w:rsidRPr="00430AEE" w:rsidRDefault="0004745B" w:rsidP="000474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12529"/>
          <w:sz w:val="22"/>
          <w:szCs w:val="22"/>
        </w:rPr>
      </w:pPr>
      <w:r w:rsidRPr="00430AEE">
        <w:rPr>
          <w:rFonts w:ascii="Georgia" w:hAnsi="Georgia"/>
          <w:color w:val="212529"/>
          <w:sz w:val="22"/>
          <w:szCs w:val="22"/>
        </w:rPr>
        <w:t>Triceps – </w:t>
      </w:r>
      <w:hyperlink r:id="rId14" w:history="1">
        <w:r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Triceps Rope Pushdowns</w:t>
        </w:r>
      </w:hyperlink>
      <w:r w:rsidRPr="00430AEE">
        <w:rPr>
          <w:rFonts w:ascii="Georgia" w:hAnsi="Georgia"/>
          <w:color w:val="212529"/>
          <w:sz w:val="22"/>
          <w:szCs w:val="22"/>
        </w:rPr>
        <w:t> – 3 sets of 15 reps</w:t>
      </w:r>
    </w:p>
    <w:p w14:paraId="73969208" w14:textId="77777777" w:rsidR="00C60412" w:rsidRDefault="00C60412" w:rsidP="00C60412">
      <w:pPr>
        <w:rPr>
          <w:rFonts w:ascii="Eras Bold ITC" w:hAnsi="Eras Bold ITC"/>
        </w:rPr>
      </w:pPr>
    </w:p>
    <w:p w14:paraId="23EA9ECB" w14:textId="48B46690" w:rsidR="00C60412" w:rsidRPr="00430AEE" w:rsidRDefault="0004745B" w:rsidP="00C60412">
      <w:pPr>
        <w:rPr>
          <w:rFonts w:ascii="Eras Bold ITC" w:hAnsi="Eras Bold ITC"/>
          <w:sz w:val="24"/>
          <w:szCs w:val="24"/>
        </w:rPr>
      </w:pPr>
      <w:r w:rsidRPr="00430AEE">
        <w:rPr>
          <w:rFonts w:ascii="Eras Bold ITC" w:hAnsi="Eras Bold ITC"/>
          <w:sz w:val="24"/>
          <w:szCs w:val="24"/>
        </w:rPr>
        <w:t xml:space="preserve"> (</w:t>
      </w:r>
      <w:r w:rsidR="00303F3F" w:rsidRPr="00430AEE">
        <w:rPr>
          <w:rFonts w:ascii="Eras Bold ITC" w:hAnsi="Eras Bold ITC"/>
          <w:sz w:val="24"/>
          <w:szCs w:val="24"/>
        </w:rPr>
        <w:t>2) STANDARD</w:t>
      </w:r>
      <w:r w:rsidR="00C60412" w:rsidRPr="00430AEE">
        <w:rPr>
          <w:rFonts w:ascii="Eras Bold ITC" w:hAnsi="Eras Bold ITC"/>
          <w:sz w:val="24"/>
          <w:szCs w:val="24"/>
        </w:rPr>
        <w:t xml:space="preserve"> PACKAGE: This gives you access to gym and cardio. </w:t>
      </w:r>
    </w:p>
    <w:p w14:paraId="145AF522" w14:textId="347B5923" w:rsidR="0004745B" w:rsidRPr="00430AEE" w:rsidRDefault="0004745B" w:rsidP="0004745B">
      <w:pPr>
        <w:pStyle w:val="Heading3"/>
        <w:shd w:val="clear" w:color="auto" w:fill="FFFFFF"/>
        <w:spacing w:before="480" w:after="240"/>
        <w:rPr>
          <w:rFonts w:ascii="Helvetica" w:hAnsi="Helvetica"/>
          <w:color w:val="283646"/>
          <w:sz w:val="22"/>
          <w:szCs w:val="22"/>
          <w:u w:val="single"/>
        </w:rPr>
      </w:pPr>
      <w:r w:rsidRPr="00430AEE">
        <w:rPr>
          <w:rFonts w:ascii="Helvetica" w:hAnsi="Helvetica"/>
          <w:color w:val="283646"/>
          <w:sz w:val="22"/>
          <w:szCs w:val="22"/>
          <w:u w:val="single"/>
        </w:rPr>
        <w:t>Day 1 &amp; 2: Chest &amp; Back</w:t>
      </w:r>
    </w:p>
    <w:p w14:paraId="007ADBF8" w14:textId="73BDA01C" w:rsidR="0004745B" w:rsidRPr="00430AEE" w:rsidRDefault="00244425" w:rsidP="0004745B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15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Barbell Bench Press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 xml:space="preserve"> – work up to a </w:t>
      </w:r>
      <w:r w:rsidR="00303F3F" w:rsidRPr="00430AEE">
        <w:rPr>
          <w:rFonts w:ascii="Georgia" w:hAnsi="Georgia"/>
          <w:color w:val="212529"/>
          <w:sz w:val="22"/>
          <w:szCs w:val="22"/>
        </w:rPr>
        <w:t>5-rep</w:t>
      </w:r>
      <w:r w:rsidR="0004745B" w:rsidRPr="00430AEE">
        <w:rPr>
          <w:rFonts w:ascii="Georgia" w:hAnsi="Georgia"/>
          <w:color w:val="212529"/>
          <w:sz w:val="22"/>
          <w:szCs w:val="22"/>
        </w:rPr>
        <w:t xml:space="preserve"> max for the day</w:t>
      </w:r>
    </w:p>
    <w:p w14:paraId="33A5C802" w14:textId="77777777" w:rsidR="0004745B" w:rsidRPr="00430AEE" w:rsidRDefault="00244425" w:rsidP="0004745B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16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Incline Dumbbell Press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6-8 reps</w:t>
      </w:r>
    </w:p>
    <w:p w14:paraId="79F6C62C" w14:textId="77777777" w:rsidR="0004745B" w:rsidRPr="00430AEE" w:rsidRDefault="00244425" w:rsidP="0004745B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17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Dips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6-10 reps</w:t>
      </w:r>
    </w:p>
    <w:p w14:paraId="0B1D70D6" w14:textId="77777777" w:rsidR="0004745B" w:rsidRPr="00430AEE" w:rsidRDefault="00244425" w:rsidP="0004745B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18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Pullups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5-8 reps</w:t>
      </w:r>
    </w:p>
    <w:p w14:paraId="037E761F" w14:textId="3C72C281" w:rsidR="0004745B" w:rsidRPr="00430AEE" w:rsidRDefault="00244425" w:rsidP="0004745B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19" w:history="1">
        <w:r w:rsidR="00303F3F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Pendley</w:t>
        </w:r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 xml:space="preserve"> Rows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6-10 reps</w:t>
      </w:r>
    </w:p>
    <w:p w14:paraId="25863577" w14:textId="77777777" w:rsidR="0004745B" w:rsidRPr="00430AEE" w:rsidRDefault="00244425" w:rsidP="000474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12529"/>
          <w:sz w:val="22"/>
          <w:szCs w:val="22"/>
        </w:rPr>
      </w:pPr>
      <w:hyperlink r:id="rId20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Pulldowns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6-10 reps</w:t>
      </w:r>
    </w:p>
    <w:p w14:paraId="28BDE488" w14:textId="6627D272" w:rsidR="0004745B" w:rsidRPr="00430AEE" w:rsidRDefault="0004745B" w:rsidP="0004745B">
      <w:pPr>
        <w:pStyle w:val="Heading3"/>
        <w:shd w:val="clear" w:color="auto" w:fill="FFFFFF"/>
        <w:spacing w:before="480" w:after="240"/>
        <w:rPr>
          <w:rFonts w:ascii="Helvetica" w:hAnsi="Helvetica"/>
          <w:color w:val="283646"/>
          <w:sz w:val="22"/>
          <w:szCs w:val="22"/>
          <w:u w:val="single"/>
        </w:rPr>
      </w:pPr>
      <w:r w:rsidRPr="00430AEE">
        <w:rPr>
          <w:rFonts w:ascii="Helvetica" w:hAnsi="Helvetica"/>
          <w:color w:val="283646"/>
          <w:sz w:val="22"/>
          <w:szCs w:val="22"/>
          <w:u w:val="single"/>
        </w:rPr>
        <w:t>Day 3 &amp; 4: Legs and Calves</w:t>
      </w:r>
    </w:p>
    <w:p w14:paraId="17F50821" w14:textId="2682DB49" w:rsidR="0004745B" w:rsidRPr="00430AEE" w:rsidRDefault="00244425" w:rsidP="0004745B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21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Squats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 xml:space="preserve">: work up to a </w:t>
      </w:r>
      <w:r w:rsidR="00303F3F" w:rsidRPr="00430AEE">
        <w:rPr>
          <w:rFonts w:ascii="Georgia" w:hAnsi="Georgia"/>
          <w:color w:val="212529"/>
          <w:sz w:val="22"/>
          <w:szCs w:val="22"/>
        </w:rPr>
        <w:t>5-rep</w:t>
      </w:r>
      <w:r w:rsidR="0004745B" w:rsidRPr="00430AEE">
        <w:rPr>
          <w:rFonts w:ascii="Georgia" w:hAnsi="Georgia"/>
          <w:color w:val="212529"/>
          <w:sz w:val="22"/>
          <w:szCs w:val="22"/>
        </w:rPr>
        <w:t xml:space="preserve"> max for the day</w:t>
      </w:r>
    </w:p>
    <w:p w14:paraId="4C6DB2E1" w14:textId="77777777" w:rsidR="0004745B" w:rsidRPr="00430AEE" w:rsidRDefault="00244425" w:rsidP="0004745B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22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Leg Press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6-10 reps</w:t>
      </w:r>
    </w:p>
    <w:p w14:paraId="27744A9F" w14:textId="77777777" w:rsidR="0004745B" w:rsidRPr="00430AEE" w:rsidRDefault="00244425" w:rsidP="0004745B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23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Stiff-Legged Deadlift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5 sets of 5 reps</w:t>
      </w:r>
    </w:p>
    <w:p w14:paraId="335F7C7F" w14:textId="77777777" w:rsidR="0004745B" w:rsidRPr="00430AEE" w:rsidRDefault="00244425" w:rsidP="0004745B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24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Hamstring Curls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6-8 reps</w:t>
      </w:r>
    </w:p>
    <w:p w14:paraId="7137D998" w14:textId="77777777" w:rsidR="0004745B" w:rsidRPr="00430AEE" w:rsidRDefault="00244425" w:rsidP="000474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12529"/>
          <w:sz w:val="22"/>
          <w:szCs w:val="22"/>
        </w:rPr>
      </w:pPr>
      <w:hyperlink r:id="rId25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Calf-Raise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5 sets of 10 reps</w:t>
      </w:r>
    </w:p>
    <w:p w14:paraId="06A384AC" w14:textId="1DD75549" w:rsidR="0004745B" w:rsidRPr="00430AEE" w:rsidRDefault="0004745B" w:rsidP="0004745B">
      <w:pPr>
        <w:pStyle w:val="Heading3"/>
        <w:shd w:val="clear" w:color="auto" w:fill="FFFFFF"/>
        <w:spacing w:before="480" w:after="240"/>
        <w:rPr>
          <w:rFonts w:ascii="Helvetica" w:hAnsi="Helvetica"/>
          <w:color w:val="283646"/>
          <w:sz w:val="22"/>
          <w:szCs w:val="22"/>
          <w:u w:val="single"/>
        </w:rPr>
      </w:pPr>
      <w:r w:rsidRPr="00430AEE">
        <w:rPr>
          <w:rFonts w:ascii="Helvetica" w:hAnsi="Helvetica"/>
          <w:color w:val="283646"/>
          <w:sz w:val="22"/>
          <w:szCs w:val="22"/>
          <w:u w:val="single"/>
        </w:rPr>
        <w:t>Day 5 &amp; 6: Shoulders &amp; Arms</w:t>
      </w:r>
    </w:p>
    <w:p w14:paraId="4A25760D" w14:textId="7BDD3E41" w:rsidR="0004745B" w:rsidRPr="00430AEE" w:rsidRDefault="00244425" w:rsidP="0004745B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26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Military Press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or </w:t>
      </w:r>
      <w:hyperlink r:id="rId27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Dumbbell Press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6-8</w:t>
      </w:r>
    </w:p>
    <w:p w14:paraId="1A2EBA13" w14:textId="77777777" w:rsidR="0004745B" w:rsidRPr="00430AEE" w:rsidRDefault="00244425" w:rsidP="0004745B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28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Lateral Raises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5 sets of 10 reps</w:t>
      </w:r>
    </w:p>
    <w:p w14:paraId="0DA52D38" w14:textId="77777777" w:rsidR="0004745B" w:rsidRPr="00430AEE" w:rsidRDefault="00244425" w:rsidP="0004745B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Georgia" w:hAnsi="Georgia"/>
          <w:color w:val="212529"/>
          <w:sz w:val="22"/>
          <w:szCs w:val="22"/>
        </w:rPr>
      </w:pPr>
      <w:hyperlink r:id="rId29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Barbell Curls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5 sets of 6-10 reps</w:t>
      </w:r>
    </w:p>
    <w:p w14:paraId="14C4674E" w14:textId="77777777" w:rsidR="0004745B" w:rsidRPr="00430AEE" w:rsidRDefault="00244425" w:rsidP="0004745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12529"/>
          <w:sz w:val="22"/>
          <w:szCs w:val="22"/>
        </w:rPr>
      </w:pPr>
      <w:hyperlink r:id="rId30" w:history="1">
        <w:r w:rsidR="0004745B" w:rsidRPr="00430AEE">
          <w:rPr>
            <w:rStyle w:val="Hyperlink"/>
            <w:rFonts w:ascii="Georgia" w:eastAsiaTheme="majorEastAsia" w:hAnsi="Georgia"/>
            <w:color w:val="1C5796"/>
            <w:sz w:val="22"/>
            <w:szCs w:val="22"/>
            <w:u w:val="none"/>
          </w:rPr>
          <w:t>Dumbbell Curls</w:t>
        </w:r>
      </w:hyperlink>
      <w:r w:rsidR="0004745B" w:rsidRPr="00430AEE">
        <w:rPr>
          <w:rFonts w:ascii="Georgia" w:hAnsi="Georgia"/>
          <w:color w:val="212529"/>
          <w:sz w:val="22"/>
          <w:szCs w:val="22"/>
        </w:rPr>
        <w:t> – 3 sets of 6-10 reps</w:t>
      </w:r>
    </w:p>
    <w:p w14:paraId="6449B83B" w14:textId="77777777" w:rsidR="00796F0A" w:rsidRDefault="00796F0A" w:rsidP="0004745B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212529"/>
          <w:sz w:val="22"/>
          <w:szCs w:val="22"/>
        </w:rPr>
      </w:pPr>
    </w:p>
    <w:p w14:paraId="1FB8546B" w14:textId="77777777" w:rsidR="00796F0A" w:rsidRDefault="00796F0A" w:rsidP="0004745B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212529"/>
          <w:sz w:val="22"/>
          <w:szCs w:val="22"/>
        </w:rPr>
      </w:pPr>
    </w:p>
    <w:p w14:paraId="660D3B84" w14:textId="77777777" w:rsidR="00796F0A" w:rsidRDefault="00796F0A" w:rsidP="0004745B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212529"/>
          <w:sz w:val="22"/>
          <w:szCs w:val="22"/>
        </w:rPr>
      </w:pPr>
      <w:bookmarkStart w:id="0" w:name="_GoBack"/>
      <w:bookmarkEnd w:id="0"/>
    </w:p>
    <w:p w14:paraId="5D9AE9B8" w14:textId="4E0D31B1" w:rsidR="00C60412" w:rsidRPr="00796F0A" w:rsidRDefault="00DD5E18" w:rsidP="0004745B">
      <w:pPr>
        <w:shd w:val="clear" w:color="auto" w:fill="FFFFFF"/>
        <w:spacing w:before="100" w:beforeAutospacing="1" w:after="100" w:afterAutospacing="1"/>
        <w:ind w:left="720"/>
        <w:rPr>
          <w:rFonts w:ascii="Arial Rounded MT Bold" w:hAnsi="Arial Rounded MT Bold"/>
          <w:b/>
          <w:bCs/>
          <w:color w:val="212529"/>
          <w:sz w:val="28"/>
          <w:szCs w:val="28"/>
          <w:u w:val="single"/>
        </w:rPr>
      </w:pPr>
      <w:r w:rsidRPr="00796F0A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D17E2AD" wp14:editId="32D7A48B">
            <wp:simplePos x="0" y="0"/>
            <wp:positionH relativeFrom="column">
              <wp:posOffset>-952500</wp:posOffset>
            </wp:positionH>
            <wp:positionV relativeFrom="page">
              <wp:posOffset>2428240</wp:posOffset>
            </wp:positionV>
            <wp:extent cx="7856220" cy="3604260"/>
            <wp:effectExtent l="0" t="0" r="0" b="0"/>
            <wp:wrapSquare wrapText="bothSides"/>
            <wp:docPr id="2" name="Picture 2" descr="Image result for gantt chart for g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antt chart for gy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F0A" w:rsidRPr="00796F0A">
        <w:rPr>
          <w:rFonts w:ascii="Arial Rounded MT Bold" w:hAnsi="Arial Rounded MT Bold"/>
          <w:b/>
          <w:bCs/>
          <w:color w:val="212529"/>
          <w:sz w:val="28"/>
          <w:szCs w:val="28"/>
          <w:u w:val="single"/>
        </w:rPr>
        <w:t>Gantt Chart:</w:t>
      </w:r>
    </w:p>
    <w:sectPr w:rsidR="00C60412" w:rsidRPr="00796F0A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43DF5" w14:textId="77777777" w:rsidR="00244425" w:rsidRDefault="00244425" w:rsidP="00D45D40">
      <w:r>
        <w:separator/>
      </w:r>
    </w:p>
  </w:endnote>
  <w:endnote w:type="continuationSeparator" w:id="0">
    <w:p w14:paraId="768D0188" w14:textId="77777777" w:rsidR="00244425" w:rsidRDefault="00244425" w:rsidP="00D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7D9EB" w14:textId="77777777" w:rsidR="00244425" w:rsidRDefault="00244425" w:rsidP="00D45D40">
      <w:r>
        <w:separator/>
      </w:r>
    </w:p>
  </w:footnote>
  <w:footnote w:type="continuationSeparator" w:id="0">
    <w:p w14:paraId="4477A6D3" w14:textId="77777777" w:rsidR="00244425" w:rsidRDefault="00244425" w:rsidP="00D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B3800" w14:textId="378FC7AA" w:rsidR="00DA2125" w:rsidRPr="007652E6" w:rsidRDefault="00244425">
    <w:pPr>
      <w:pStyle w:val="Header"/>
      <w:rPr>
        <w:rFonts w:ascii="Berlin Sans FB Demi" w:hAnsi="Berlin Sans FB Demi"/>
        <w:color w:val="FF0000"/>
        <w:sz w:val="144"/>
        <w:szCs w:val="144"/>
        <w:u w:val="single"/>
      </w:rPr>
    </w:pPr>
  </w:p>
  <w:p w14:paraId="62D02B8B" w14:textId="77777777" w:rsidR="00DA2125" w:rsidRDefault="00244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725"/>
    <w:multiLevelType w:val="multilevel"/>
    <w:tmpl w:val="3EC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B4318"/>
    <w:multiLevelType w:val="multilevel"/>
    <w:tmpl w:val="6F4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09C"/>
    <w:multiLevelType w:val="multilevel"/>
    <w:tmpl w:val="F88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718A4"/>
    <w:multiLevelType w:val="multilevel"/>
    <w:tmpl w:val="DC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47472"/>
    <w:multiLevelType w:val="multilevel"/>
    <w:tmpl w:val="22B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D3224"/>
    <w:multiLevelType w:val="multilevel"/>
    <w:tmpl w:val="989C43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C58"/>
    <w:rsid w:val="0004745B"/>
    <w:rsid w:val="000C522F"/>
    <w:rsid w:val="001B3768"/>
    <w:rsid w:val="00244425"/>
    <w:rsid w:val="00284EAA"/>
    <w:rsid w:val="002A50AD"/>
    <w:rsid w:val="002C58F3"/>
    <w:rsid w:val="002E42F8"/>
    <w:rsid w:val="00303F3F"/>
    <w:rsid w:val="00430AEE"/>
    <w:rsid w:val="004949E6"/>
    <w:rsid w:val="004B14D9"/>
    <w:rsid w:val="004C0636"/>
    <w:rsid w:val="004E5583"/>
    <w:rsid w:val="00522CE4"/>
    <w:rsid w:val="005514BF"/>
    <w:rsid w:val="005867F6"/>
    <w:rsid w:val="005F03B9"/>
    <w:rsid w:val="006119CD"/>
    <w:rsid w:val="006B401C"/>
    <w:rsid w:val="006D5961"/>
    <w:rsid w:val="006F7A2A"/>
    <w:rsid w:val="00796F0A"/>
    <w:rsid w:val="00803C58"/>
    <w:rsid w:val="008049CD"/>
    <w:rsid w:val="00981A41"/>
    <w:rsid w:val="00AD38A4"/>
    <w:rsid w:val="00BA6A09"/>
    <w:rsid w:val="00BD089B"/>
    <w:rsid w:val="00C3561F"/>
    <w:rsid w:val="00C60412"/>
    <w:rsid w:val="00C6104C"/>
    <w:rsid w:val="00CE2A84"/>
    <w:rsid w:val="00D45D40"/>
    <w:rsid w:val="00DD5E18"/>
    <w:rsid w:val="00F44167"/>
    <w:rsid w:val="00F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69B446F8"/>
  <w15:docId w15:val="{5760A58A-997E-431A-8B40-12753B72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45D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D40"/>
  </w:style>
  <w:style w:type="paragraph" w:styleId="Footer">
    <w:name w:val="footer"/>
    <w:basedOn w:val="Normal"/>
    <w:link w:val="FooterChar"/>
    <w:uiPriority w:val="99"/>
    <w:unhideWhenUsed/>
    <w:rsid w:val="00D45D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D40"/>
  </w:style>
  <w:style w:type="character" w:styleId="PlaceholderText">
    <w:name w:val="Placeholder Text"/>
    <w:basedOn w:val="DefaultParagraphFont"/>
    <w:uiPriority w:val="99"/>
    <w:semiHidden/>
    <w:rsid w:val="000C522F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60412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60412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table" w:styleId="TableGrid">
    <w:name w:val="Table Grid"/>
    <w:basedOn w:val="TableNormal"/>
    <w:uiPriority w:val="39"/>
    <w:rsid w:val="00C6041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7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QZEqB6wUPxQ" TargetMode="External"/><Relationship Id="rId18" Type="http://schemas.openxmlformats.org/officeDocument/2006/relationships/hyperlink" Target="https://www.youtube.com/watch?v=5oxviYmdHCY" TargetMode="External"/><Relationship Id="rId26" Type="http://schemas.openxmlformats.org/officeDocument/2006/relationships/hyperlink" Target="https://www.youtube.com/watch?v=j7ULT6dznN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time_continue=57&amp;v=R2dMsNhN3D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yvSfVjQeL0" TargetMode="External"/><Relationship Id="rId17" Type="http://schemas.openxmlformats.org/officeDocument/2006/relationships/hyperlink" Target="https://www.youtube.com/watch?v=FG1ENBFsdHU" TargetMode="External"/><Relationship Id="rId25" Type="http://schemas.openxmlformats.org/officeDocument/2006/relationships/hyperlink" Target="https://www.youtube.com/watch?v=3UWi44yN-w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nNi8jbbUPE" TargetMode="External"/><Relationship Id="rId20" Type="http://schemas.openxmlformats.org/officeDocument/2006/relationships/hyperlink" Target="https://www.youtube.com/watch?v=iKrKgWR9wbY" TargetMode="External"/><Relationship Id="rId29" Type="http://schemas.openxmlformats.org/officeDocument/2006/relationships/hyperlink" Target="https://www.youtube.com/watch?v=kwG2ipFRg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fb3ffbrd4Q" TargetMode="External"/><Relationship Id="rId24" Type="http://schemas.openxmlformats.org/officeDocument/2006/relationships/hyperlink" Target="https://www.youtube.com/watch?v=q1cKTmaeQWo&amp;t=14s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T7DgCr-3pg" TargetMode="External"/><Relationship Id="rId23" Type="http://schemas.openxmlformats.org/officeDocument/2006/relationships/hyperlink" Target="https://www.youtube.com/watch?v=CkrqLaDGvOA" TargetMode="External"/><Relationship Id="rId28" Type="http://schemas.openxmlformats.org/officeDocument/2006/relationships/hyperlink" Target="https://www.youtube.com/watch?v=b_LEX4n9lOs" TargetMode="External"/><Relationship Id="rId10" Type="http://schemas.openxmlformats.org/officeDocument/2006/relationships/hyperlink" Target="https://www.youtube.com/watch?v=CAwf7n6Luuc" TargetMode="External"/><Relationship Id="rId19" Type="http://schemas.openxmlformats.org/officeDocument/2006/relationships/hyperlink" Target="https://www.youtube.com/watch?v=Weu9HMHdiDA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T7DgCr-3pg" TargetMode="External"/><Relationship Id="rId14" Type="http://schemas.openxmlformats.org/officeDocument/2006/relationships/hyperlink" Target="https://www.youtube.com/watch?v=vB5OHsJ3EME" TargetMode="External"/><Relationship Id="rId22" Type="http://schemas.openxmlformats.org/officeDocument/2006/relationships/hyperlink" Target="https://www.youtube.com/watch?v=sEM_zo9w2ss" TargetMode="External"/><Relationship Id="rId27" Type="http://schemas.openxmlformats.org/officeDocument/2006/relationships/hyperlink" Target="https://www.youtube.com/watch?v=hKm9V4EYrYs" TargetMode="External"/><Relationship Id="rId30" Type="http://schemas.openxmlformats.org/officeDocument/2006/relationships/hyperlink" Target="https://www.youtube.com/watch?v=VGn6d3ZH4IA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580D-E228-4D92-8ACE-BCFB6F7F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Raj</cp:lastModifiedBy>
  <cp:revision>14</cp:revision>
  <cp:lastPrinted>2020-02-06T05:27:00Z</cp:lastPrinted>
  <dcterms:created xsi:type="dcterms:W3CDTF">2020-02-05T11:27:00Z</dcterms:created>
  <dcterms:modified xsi:type="dcterms:W3CDTF">2020-03-06T04:17:00Z</dcterms:modified>
</cp:coreProperties>
</file>